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CC0E" w14:textId="77777777" w:rsidR="00D50068" w:rsidRDefault="00663A09">
      <w:pPr>
        <w:spacing w:before="40" w:after="40" w:line="240" w:lineRule="auto"/>
        <w:jc w:val="center"/>
        <w:rPr>
          <w:b/>
          <w:sz w:val="26"/>
          <w:szCs w:val="20"/>
        </w:rPr>
      </w:pPr>
      <w:r>
        <w:rPr>
          <w:b/>
          <w:sz w:val="26"/>
          <w:szCs w:val="20"/>
        </w:rPr>
        <w:t>NARESH NAMDEO VICHARE</w:t>
      </w:r>
    </w:p>
    <w:p w14:paraId="667C34C3" w14:textId="77777777" w:rsidR="00D50068" w:rsidRDefault="00074DE2">
      <w:pPr>
        <w:spacing w:before="40" w:after="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Mobile: </w:t>
      </w:r>
      <w:r w:rsidR="00663A09">
        <w:rPr>
          <w:b/>
          <w:sz w:val="20"/>
          <w:szCs w:val="20"/>
        </w:rPr>
        <w:t>7208875353</w:t>
      </w:r>
    </w:p>
    <w:p w14:paraId="46010A76" w14:textId="77777777" w:rsidR="00D81C8D" w:rsidRPr="00D81C8D" w:rsidRDefault="00FB2E40" w:rsidP="00D81C8D">
      <w:pPr>
        <w:pBdr>
          <w:bottom w:val="single" w:sz="4" w:space="1" w:color="auto"/>
        </w:pBdr>
        <w:spacing w:before="40" w:after="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E-</w:t>
      </w:r>
      <w:r w:rsidR="00074DE2">
        <w:rPr>
          <w:b/>
          <w:sz w:val="20"/>
          <w:szCs w:val="20"/>
        </w:rPr>
        <w:t>Mail:</w:t>
      </w:r>
      <w:r w:rsidR="00663A09">
        <w:rPr>
          <w:b/>
          <w:sz w:val="20"/>
          <w:szCs w:val="20"/>
        </w:rPr>
        <w:t xml:space="preserve"> vicharenaresh1103@gmail.com</w:t>
      </w:r>
      <w:r w:rsidR="00D81C8D">
        <w:rPr>
          <w:b/>
          <w:sz w:val="20"/>
          <w:szCs w:val="20"/>
        </w:rPr>
        <w:t xml:space="preserve">                                                                                 </w:t>
      </w:r>
    </w:p>
    <w:p w14:paraId="30FB20BE" w14:textId="77777777" w:rsidR="00A50C45" w:rsidRDefault="00ED7E14" w:rsidP="00A50C45">
      <w:pPr>
        <w:pBdr>
          <w:top w:val="single" w:sz="4" w:space="1" w:color="auto"/>
        </w:pBdr>
        <w:shd w:val="clear" w:color="auto" w:fill="403152"/>
        <w:spacing w:before="40" w:after="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Professional Forte</w:t>
      </w:r>
    </w:p>
    <w:p w14:paraId="2D23E4A1" w14:textId="77777777" w:rsidR="00D50068" w:rsidRDefault="00D50068">
      <w:pPr>
        <w:pStyle w:val="ListParagraph"/>
        <w:spacing w:before="40" w:after="40" w:line="240" w:lineRule="auto"/>
        <w:ind w:left="360"/>
        <w:jc w:val="both"/>
        <w:rPr>
          <w:sz w:val="4"/>
          <w:szCs w:val="20"/>
        </w:rPr>
      </w:pPr>
    </w:p>
    <w:p w14:paraId="5506B287" w14:textId="77777777" w:rsidR="00A50C45" w:rsidRDefault="00663A09" w:rsidP="00A50C45">
      <w:pPr>
        <w:shd w:val="clear" w:color="auto" w:fill="E5DFEC"/>
        <w:spacing w:before="40" w:after="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Since Dec</w:t>
      </w:r>
      <w:r w:rsidR="00584CCC">
        <w:rPr>
          <w:b/>
          <w:sz w:val="20"/>
          <w:szCs w:val="20"/>
        </w:rPr>
        <w:t>’2021</w:t>
      </w:r>
      <w:r w:rsidR="00A50C45">
        <w:rPr>
          <w:b/>
          <w:sz w:val="20"/>
          <w:szCs w:val="20"/>
        </w:rPr>
        <w:tab/>
      </w:r>
      <w:r w:rsidR="00A50C45">
        <w:rPr>
          <w:b/>
          <w:sz w:val="20"/>
          <w:szCs w:val="20"/>
        </w:rPr>
        <w:tab/>
      </w:r>
      <w:proofErr w:type="gramStart"/>
      <w:r w:rsidR="00A50C45">
        <w:rPr>
          <w:b/>
          <w:sz w:val="20"/>
          <w:szCs w:val="20"/>
        </w:rPr>
        <w:tab/>
      </w:r>
      <w:r w:rsidR="00BA5D5D">
        <w:rPr>
          <w:b/>
          <w:sz w:val="20"/>
          <w:szCs w:val="20"/>
        </w:rPr>
        <w:t xml:space="preserve">  </w:t>
      </w:r>
      <w:r w:rsidR="00CE64BF">
        <w:rPr>
          <w:b/>
          <w:sz w:val="20"/>
          <w:szCs w:val="20"/>
        </w:rPr>
        <w:t>COVERFOX</w:t>
      </w:r>
      <w:proofErr w:type="gramEnd"/>
      <w:r w:rsidR="00CE64BF">
        <w:rPr>
          <w:b/>
          <w:sz w:val="20"/>
          <w:szCs w:val="20"/>
        </w:rPr>
        <w:t xml:space="preserve"> INSURANCE BROKING PVT.LTD.                                                        MIS Executive</w:t>
      </w:r>
    </w:p>
    <w:p w14:paraId="7CFBCE2A" w14:textId="77777777" w:rsidR="00D50068" w:rsidRPr="00297FE2" w:rsidRDefault="00A50C45">
      <w:pPr>
        <w:spacing w:before="40" w:after="40" w:line="240" w:lineRule="auto"/>
        <w:rPr>
          <w:b/>
        </w:rPr>
      </w:pPr>
      <w:r>
        <w:rPr>
          <w:b/>
        </w:rPr>
        <w:t xml:space="preserve">                                                      </w:t>
      </w:r>
      <w:r w:rsidR="00074DE2" w:rsidRPr="00297FE2">
        <w:rPr>
          <w:b/>
        </w:rPr>
        <w:t>ROLE AND RESPONSIBILITIES FOR MAPPING TEAM:</w:t>
      </w:r>
    </w:p>
    <w:p w14:paraId="63211B64" w14:textId="77777777" w:rsidR="00074DE2" w:rsidRPr="0046077D" w:rsidRDefault="00074DE2">
      <w:pPr>
        <w:spacing w:before="40" w:after="40" w:line="240" w:lineRule="auto"/>
        <w:rPr>
          <w:b/>
        </w:rPr>
      </w:pPr>
      <w:r w:rsidRPr="0046077D">
        <w:rPr>
          <w:b/>
        </w:rPr>
        <w:t xml:space="preserve">Mapping </w:t>
      </w:r>
      <w:proofErr w:type="gramStart"/>
      <w:r w:rsidRPr="0046077D">
        <w:rPr>
          <w:b/>
        </w:rPr>
        <w:t>Task :</w:t>
      </w:r>
      <w:proofErr w:type="gramEnd"/>
      <w:r w:rsidRPr="0046077D">
        <w:rPr>
          <w:b/>
        </w:rPr>
        <w:t>-</w:t>
      </w:r>
    </w:p>
    <w:p w14:paraId="0824A82B" w14:textId="77777777" w:rsidR="00074DE2" w:rsidRDefault="00074DE2">
      <w:pPr>
        <w:spacing w:before="40" w:after="40" w:line="240" w:lineRule="auto"/>
      </w:pPr>
      <w:r>
        <w:t xml:space="preserve">                             </w:t>
      </w:r>
      <w:r w:rsidR="00E8763C">
        <w:t xml:space="preserve">    </w:t>
      </w:r>
      <w:r>
        <w:sym w:font="Symbol" w:char="F0B7"/>
      </w:r>
      <w:r>
        <w:t xml:space="preserve"> Car Mapping  </w:t>
      </w:r>
    </w:p>
    <w:p w14:paraId="01542F20" w14:textId="77777777" w:rsidR="00074DE2" w:rsidRDefault="00074DE2">
      <w:pPr>
        <w:spacing w:before="40" w:after="40" w:line="240" w:lineRule="auto"/>
      </w:pPr>
      <w:r>
        <w:t xml:space="preserve">                             </w:t>
      </w:r>
      <w:r w:rsidR="00E8763C">
        <w:t xml:space="preserve">    </w:t>
      </w:r>
      <w:r>
        <w:sym w:font="Symbol" w:char="F0B7"/>
      </w:r>
      <w:r>
        <w:t xml:space="preserve"> </w:t>
      </w:r>
      <w:proofErr w:type="gramStart"/>
      <w:r>
        <w:t>Two Wheeler</w:t>
      </w:r>
      <w:proofErr w:type="gramEnd"/>
      <w:r>
        <w:t xml:space="preserve"> Mapping </w:t>
      </w:r>
    </w:p>
    <w:p w14:paraId="15A08644" w14:textId="77777777" w:rsidR="00074DE2" w:rsidRDefault="00074DE2">
      <w:pPr>
        <w:spacing w:before="40" w:after="40" w:line="240" w:lineRule="auto"/>
      </w:pPr>
      <w:r>
        <w:t xml:space="preserve">                             </w:t>
      </w:r>
      <w:r w:rsidR="00E8763C">
        <w:t xml:space="preserve">    </w:t>
      </w:r>
      <w:r>
        <w:sym w:font="Symbol" w:char="F0B7"/>
      </w:r>
      <w:r>
        <w:t xml:space="preserve"> Bus Mapping </w:t>
      </w:r>
    </w:p>
    <w:p w14:paraId="4A4B958D" w14:textId="77777777" w:rsidR="00074DE2" w:rsidRDefault="00074DE2">
      <w:pPr>
        <w:spacing w:before="40" w:after="40" w:line="240" w:lineRule="auto"/>
      </w:pPr>
      <w:r>
        <w:t xml:space="preserve">                             </w:t>
      </w:r>
      <w:r w:rsidR="00E8763C">
        <w:t xml:space="preserve">    </w:t>
      </w:r>
      <w:r>
        <w:sym w:font="Symbol" w:char="F0B7"/>
      </w:r>
      <w:r>
        <w:t xml:space="preserve"> RTO Mapping </w:t>
      </w:r>
    </w:p>
    <w:p w14:paraId="50B52610" w14:textId="77777777" w:rsidR="00074DE2" w:rsidRDefault="00074DE2">
      <w:pPr>
        <w:spacing w:before="40" w:after="40" w:line="240" w:lineRule="auto"/>
      </w:pPr>
      <w:r>
        <w:t xml:space="preserve">                             </w:t>
      </w:r>
      <w:r w:rsidR="00E8763C">
        <w:t xml:space="preserve">    </w:t>
      </w:r>
      <w:r>
        <w:sym w:font="Symbol" w:char="F0B7"/>
      </w:r>
      <w:r>
        <w:t xml:space="preserve"> GCV Mappin</w:t>
      </w:r>
      <w:r w:rsidR="00A97D30">
        <w:t>g</w:t>
      </w:r>
    </w:p>
    <w:p w14:paraId="50822242" w14:textId="77777777" w:rsidR="00074DE2" w:rsidRPr="0046077D" w:rsidRDefault="00074DE2">
      <w:pPr>
        <w:spacing w:before="40" w:after="40" w:line="240" w:lineRule="auto"/>
        <w:rPr>
          <w:b/>
        </w:rPr>
      </w:pPr>
      <w:r w:rsidRPr="0046077D">
        <w:rPr>
          <w:b/>
        </w:rPr>
        <w:t>Database Update/</w:t>
      </w:r>
      <w:r w:rsidR="006E3289" w:rsidRPr="0046077D">
        <w:rPr>
          <w:b/>
        </w:rPr>
        <w:t>Integration:</w:t>
      </w:r>
      <w:r w:rsidRPr="0046077D">
        <w:rPr>
          <w:b/>
        </w:rPr>
        <w:t xml:space="preserve"> - </w:t>
      </w:r>
    </w:p>
    <w:p w14:paraId="2B690DC7" w14:textId="77777777" w:rsidR="00074DE2" w:rsidRDefault="00074DE2">
      <w:pPr>
        <w:spacing w:before="40" w:after="40" w:line="240" w:lineRule="auto"/>
      </w:pPr>
      <w:r>
        <w:t xml:space="preserve">                             </w:t>
      </w:r>
      <w:r w:rsidR="00E8763C">
        <w:t xml:space="preserve">    </w:t>
      </w:r>
      <w:r>
        <w:sym w:font="Symbol" w:char="F0B7"/>
      </w:r>
      <w:r>
        <w:t xml:space="preserve"> Add New Launches Car </w:t>
      </w:r>
    </w:p>
    <w:p w14:paraId="78424FED" w14:textId="77777777" w:rsidR="00074DE2" w:rsidRDefault="00074DE2">
      <w:pPr>
        <w:spacing w:before="40" w:after="40" w:line="240" w:lineRule="auto"/>
      </w:pPr>
      <w:r>
        <w:t xml:space="preserve">                             </w:t>
      </w:r>
      <w:r w:rsidR="00E8763C">
        <w:t xml:space="preserve">    </w:t>
      </w:r>
      <w:r>
        <w:sym w:font="Symbol" w:char="F0B7"/>
      </w:r>
      <w:r>
        <w:t xml:space="preserve"> Add New Launches Bike </w:t>
      </w:r>
    </w:p>
    <w:p w14:paraId="23011FA0" w14:textId="77777777" w:rsidR="00074DE2" w:rsidRDefault="00074DE2">
      <w:pPr>
        <w:spacing w:before="40" w:after="40" w:line="240" w:lineRule="auto"/>
      </w:pPr>
      <w:r>
        <w:t xml:space="preserve">                             </w:t>
      </w:r>
      <w:r w:rsidR="00E8763C">
        <w:t xml:space="preserve">    </w:t>
      </w:r>
      <w:r>
        <w:sym w:font="Symbol" w:char="F0B7"/>
      </w:r>
      <w:r>
        <w:t xml:space="preserve"> Add New Launches Bus </w:t>
      </w:r>
    </w:p>
    <w:p w14:paraId="7D26FF95" w14:textId="77777777" w:rsidR="00074DE2" w:rsidRDefault="00074DE2">
      <w:pPr>
        <w:spacing w:before="40" w:after="40" w:line="240" w:lineRule="auto"/>
      </w:pPr>
      <w:r>
        <w:t xml:space="preserve">                             </w:t>
      </w:r>
      <w:r w:rsidR="00E8763C">
        <w:t xml:space="preserve">    </w:t>
      </w:r>
      <w:r>
        <w:sym w:font="Symbol" w:char="F0B7"/>
      </w:r>
      <w:r>
        <w:t xml:space="preserve"> Add New Launches Truck </w:t>
      </w:r>
    </w:p>
    <w:p w14:paraId="5C27FBC0" w14:textId="77777777" w:rsidR="00074DE2" w:rsidRDefault="00074DE2">
      <w:pPr>
        <w:spacing w:before="40" w:after="40" w:line="240" w:lineRule="auto"/>
      </w:pPr>
      <w:r>
        <w:t xml:space="preserve">                             </w:t>
      </w:r>
      <w:r w:rsidR="00E8763C">
        <w:t xml:space="preserve">    </w:t>
      </w:r>
      <w:r>
        <w:sym w:font="Symbol" w:char="F0B7"/>
      </w:r>
      <w:r>
        <w:t xml:space="preserve"> Add New RTO’s</w:t>
      </w:r>
    </w:p>
    <w:p w14:paraId="04F1E213" w14:textId="77777777" w:rsidR="00B434F5" w:rsidRDefault="00B434F5">
      <w:pPr>
        <w:spacing w:before="40" w:after="40" w:line="240" w:lineRule="auto"/>
      </w:pPr>
      <w:r w:rsidRPr="00B434F5">
        <w:rPr>
          <w:b/>
        </w:rPr>
        <w:t xml:space="preserve">Reports </w:t>
      </w:r>
      <w:proofErr w:type="gramStart"/>
      <w:r w:rsidRPr="00B434F5">
        <w:rPr>
          <w:b/>
        </w:rPr>
        <w:t>Preparation:-</w:t>
      </w:r>
      <w:proofErr w:type="gramEnd"/>
      <w:r w:rsidRPr="00B434F5">
        <w:t xml:space="preserve"> </w:t>
      </w:r>
    </w:p>
    <w:p w14:paraId="4E7AA6E7" w14:textId="77777777" w:rsidR="00B434F5" w:rsidRDefault="00B434F5">
      <w:pPr>
        <w:spacing w:before="40" w:after="40" w:line="240" w:lineRule="auto"/>
      </w:pPr>
      <w:r>
        <w:t xml:space="preserve">                             </w:t>
      </w:r>
      <w:r w:rsidR="00E8763C">
        <w:t xml:space="preserve">    </w:t>
      </w:r>
      <w:r>
        <w:sym w:font="Symbol" w:char="F0B7"/>
      </w:r>
      <w:r>
        <w:t xml:space="preserve"> Daily Sales Report </w:t>
      </w:r>
    </w:p>
    <w:p w14:paraId="5261C801" w14:textId="77777777" w:rsidR="00B434F5" w:rsidRDefault="00B434F5">
      <w:pPr>
        <w:spacing w:before="40" w:after="40" w:line="240" w:lineRule="auto"/>
      </w:pPr>
      <w:r>
        <w:t xml:space="preserve">                             </w:t>
      </w:r>
      <w:r w:rsidR="00E8763C">
        <w:t xml:space="preserve">    </w:t>
      </w:r>
      <w:r>
        <w:sym w:font="Symbol" w:char="F0B7"/>
      </w:r>
      <w:r>
        <w:t xml:space="preserve"> Weekly Feed file Repot</w:t>
      </w:r>
    </w:p>
    <w:p w14:paraId="0C42B146" w14:textId="77777777" w:rsidR="00B434F5" w:rsidRDefault="00B434F5">
      <w:pPr>
        <w:spacing w:before="40" w:after="40" w:line="240" w:lineRule="auto"/>
      </w:pPr>
      <w:r w:rsidRPr="00B434F5">
        <w:rPr>
          <w:b/>
        </w:rPr>
        <w:t xml:space="preserve">Sales Request </w:t>
      </w:r>
      <w:proofErr w:type="gramStart"/>
      <w:r w:rsidRPr="00B434F5">
        <w:rPr>
          <w:b/>
        </w:rPr>
        <w:t>Response:-</w:t>
      </w:r>
      <w:proofErr w:type="gramEnd"/>
      <w:r w:rsidRPr="00B434F5">
        <w:t xml:space="preserve"> </w:t>
      </w:r>
    </w:p>
    <w:p w14:paraId="759774E9" w14:textId="77777777" w:rsidR="00B434F5" w:rsidRDefault="00B434F5">
      <w:pPr>
        <w:spacing w:before="40" w:after="40" w:line="240" w:lineRule="auto"/>
      </w:pPr>
      <w:r>
        <w:t xml:space="preserve">                             </w:t>
      </w:r>
      <w:r w:rsidR="00E8763C">
        <w:t xml:space="preserve">    </w:t>
      </w:r>
      <w:r>
        <w:sym w:font="Symbol" w:char="F0B7"/>
      </w:r>
      <w:r>
        <w:t xml:space="preserve"> Resolve Sales team queries on mail </w:t>
      </w:r>
    </w:p>
    <w:p w14:paraId="4E6D0E79" w14:textId="77777777" w:rsidR="00B434F5" w:rsidRDefault="00B434F5">
      <w:pPr>
        <w:spacing w:before="40" w:after="40" w:line="240" w:lineRule="auto"/>
      </w:pPr>
      <w:r>
        <w:t xml:space="preserve">                             </w:t>
      </w:r>
      <w:r w:rsidR="00E8763C">
        <w:t xml:space="preserve">    </w:t>
      </w:r>
      <w:r>
        <w:sym w:font="Symbol" w:char="F0B7"/>
      </w:r>
      <w:r>
        <w:t xml:space="preserve"> Co-Ordinate with sales team</w:t>
      </w:r>
    </w:p>
    <w:p w14:paraId="48D10D4D" w14:textId="77777777" w:rsidR="00995388" w:rsidRPr="00B434F5" w:rsidRDefault="00995388">
      <w:pPr>
        <w:spacing w:before="40" w:after="40" w:line="240" w:lineRule="auto"/>
        <w:rPr>
          <w:b/>
          <w:sz w:val="4"/>
          <w:szCs w:val="20"/>
        </w:rPr>
      </w:pPr>
    </w:p>
    <w:p w14:paraId="16F8188B" w14:textId="77777777" w:rsidR="00006E27" w:rsidRPr="009F4DE6" w:rsidRDefault="00006E27" w:rsidP="00006E27">
      <w:pPr>
        <w:pBdr>
          <w:top w:val="single" w:sz="4" w:space="1" w:color="auto"/>
        </w:pBdr>
        <w:shd w:val="clear" w:color="auto" w:fill="403152"/>
        <w:spacing w:before="40" w:after="40" w:line="240" w:lineRule="auto"/>
        <w:jc w:val="center"/>
        <w:rPr>
          <w:rFonts w:ascii="Calibri Light" w:hAnsi="Calibri Light" w:cs="Calibri Light"/>
          <w:b/>
          <w:szCs w:val="28"/>
          <w:u w:val="single"/>
        </w:rPr>
      </w:pPr>
      <w:r w:rsidRPr="001C1D7F">
        <w:rPr>
          <w:rFonts w:ascii="Calibri Light" w:hAnsi="Calibri Light" w:cs="Calibri Light"/>
          <w:b/>
          <w:szCs w:val="28"/>
        </w:rPr>
        <w:t xml:space="preserve">Work </w:t>
      </w:r>
      <w:r w:rsidRPr="001C1D7F">
        <w:rPr>
          <w:b/>
          <w:sz w:val="20"/>
          <w:szCs w:val="20"/>
        </w:rPr>
        <w:t>Experience</w:t>
      </w:r>
    </w:p>
    <w:p w14:paraId="46D2509B" w14:textId="77777777" w:rsidR="00D50068" w:rsidRDefault="00D50068">
      <w:pPr>
        <w:spacing w:before="40" w:after="40" w:line="240" w:lineRule="auto"/>
        <w:rPr>
          <w:sz w:val="4"/>
          <w:szCs w:val="20"/>
        </w:rPr>
      </w:pPr>
    </w:p>
    <w:p w14:paraId="0D6B286C" w14:textId="77777777" w:rsidR="00D50068" w:rsidRDefault="00006E27">
      <w:pPr>
        <w:shd w:val="clear" w:color="auto" w:fill="E5DFEC"/>
        <w:spacing w:before="40" w:after="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From</w:t>
      </w:r>
      <w:r w:rsidR="007976C3">
        <w:rPr>
          <w:b/>
          <w:sz w:val="20"/>
          <w:szCs w:val="20"/>
        </w:rPr>
        <w:t xml:space="preserve"> April’19</w:t>
      </w:r>
      <w:r>
        <w:rPr>
          <w:b/>
          <w:sz w:val="20"/>
          <w:szCs w:val="20"/>
        </w:rPr>
        <w:t xml:space="preserve"> To</w:t>
      </w:r>
      <w:r w:rsidR="00FB2E40">
        <w:rPr>
          <w:b/>
          <w:sz w:val="20"/>
          <w:szCs w:val="20"/>
        </w:rPr>
        <w:tab/>
      </w:r>
      <w:r w:rsidR="007976C3">
        <w:rPr>
          <w:b/>
          <w:sz w:val="20"/>
          <w:szCs w:val="20"/>
        </w:rPr>
        <w:t>Nov’2021</w:t>
      </w:r>
      <w:r w:rsidR="007976C3">
        <w:rPr>
          <w:b/>
          <w:sz w:val="20"/>
          <w:szCs w:val="20"/>
        </w:rPr>
        <w:tab/>
      </w:r>
      <w:r w:rsidR="007976C3">
        <w:rPr>
          <w:b/>
          <w:sz w:val="20"/>
          <w:szCs w:val="20"/>
        </w:rPr>
        <w:tab/>
      </w:r>
      <w:r w:rsidR="007976C3" w:rsidRPr="00760133">
        <w:rPr>
          <w:rFonts w:eastAsia="Georgia" w:cstheme="minorHAnsi"/>
          <w:sz w:val="24"/>
          <w:szCs w:val="24"/>
        </w:rPr>
        <w:t>Synergistic Financial Networks Pvt Ltd</w:t>
      </w:r>
      <w:r>
        <w:rPr>
          <w:b/>
          <w:sz w:val="20"/>
          <w:szCs w:val="20"/>
        </w:rPr>
        <w:tab/>
      </w:r>
      <w:r w:rsidR="007976C3">
        <w:rPr>
          <w:b/>
          <w:sz w:val="20"/>
          <w:szCs w:val="20"/>
        </w:rPr>
        <w:t>Operation Executive</w:t>
      </w:r>
    </w:p>
    <w:p w14:paraId="62FA701A" w14:textId="77777777" w:rsidR="0016509F" w:rsidRDefault="0016509F">
      <w:pPr>
        <w:spacing w:before="40" w:after="40" w:line="240" w:lineRule="auto"/>
        <w:rPr>
          <w:b/>
          <w:sz w:val="20"/>
          <w:szCs w:val="20"/>
        </w:rPr>
      </w:pPr>
    </w:p>
    <w:p w14:paraId="3CAB907A" w14:textId="77777777" w:rsidR="00D50068" w:rsidRDefault="00FB2E40">
      <w:pPr>
        <w:spacing w:before="40" w:after="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Responsibilities:</w:t>
      </w:r>
    </w:p>
    <w:p w14:paraId="1CD27BE7" w14:textId="77777777" w:rsidR="0016509F" w:rsidRDefault="0016509F">
      <w:pPr>
        <w:spacing w:before="40" w:after="40" w:line="240" w:lineRule="auto"/>
        <w:rPr>
          <w:b/>
          <w:sz w:val="20"/>
          <w:szCs w:val="20"/>
        </w:rPr>
      </w:pPr>
    </w:p>
    <w:p w14:paraId="51E80FC1" w14:textId="77777777" w:rsidR="00D313AA" w:rsidRPr="0001430E" w:rsidRDefault="00D313AA" w:rsidP="00D313AA">
      <w:pPr>
        <w:pStyle w:val="ParaAttribute9"/>
        <w:numPr>
          <w:ilvl w:val="0"/>
          <w:numId w:val="11"/>
        </w:numPr>
        <w:rPr>
          <w:rFonts w:asciiTheme="minorHAnsi" w:eastAsia="Georgia" w:hAnsiTheme="minorHAnsi" w:cstheme="minorHAnsi"/>
          <w:sz w:val="24"/>
          <w:szCs w:val="24"/>
        </w:rPr>
      </w:pPr>
      <w:r w:rsidRPr="0001430E">
        <w:rPr>
          <w:rFonts w:asciiTheme="minorHAnsi" w:eastAsia="Georgia" w:hAnsiTheme="minorHAnsi" w:cstheme="minorHAnsi"/>
          <w:sz w:val="24"/>
          <w:szCs w:val="24"/>
        </w:rPr>
        <w:t>Good Knowledge in Acquiring</w:t>
      </w:r>
    </w:p>
    <w:p w14:paraId="4EB139DA" w14:textId="77777777" w:rsidR="00D313AA" w:rsidRPr="0001430E" w:rsidRDefault="00D313AA" w:rsidP="00D313AA">
      <w:pPr>
        <w:pStyle w:val="ParaAttribute9"/>
        <w:numPr>
          <w:ilvl w:val="0"/>
          <w:numId w:val="11"/>
        </w:numPr>
        <w:rPr>
          <w:rFonts w:asciiTheme="minorHAnsi" w:eastAsia="Georgia" w:hAnsiTheme="minorHAnsi" w:cstheme="minorHAnsi"/>
          <w:sz w:val="24"/>
          <w:szCs w:val="24"/>
        </w:rPr>
      </w:pPr>
      <w:r w:rsidRPr="0001430E">
        <w:rPr>
          <w:rFonts w:asciiTheme="minorHAnsi" w:eastAsia="Georgia" w:hAnsiTheme="minorHAnsi" w:cstheme="minorHAnsi"/>
          <w:sz w:val="24"/>
          <w:szCs w:val="24"/>
        </w:rPr>
        <w:t>Good Communication &amp; Co-ordination skills.</w:t>
      </w:r>
    </w:p>
    <w:p w14:paraId="000538C4" w14:textId="77777777" w:rsidR="00D313AA" w:rsidRDefault="00D313AA" w:rsidP="00D313AA">
      <w:pPr>
        <w:pStyle w:val="ParaAttribute9"/>
        <w:numPr>
          <w:ilvl w:val="0"/>
          <w:numId w:val="11"/>
        </w:numPr>
        <w:rPr>
          <w:rFonts w:asciiTheme="minorHAnsi" w:eastAsia="Georgia" w:hAnsiTheme="minorHAnsi" w:cstheme="minorHAnsi"/>
          <w:sz w:val="24"/>
          <w:szCs w:val="24"/>
        </w:rPr>
      </w:pPr>
      <w:r w:rsidRPr="0001430E">
        <w:rPr>
          <w:rFonts w:asciiTheme="minorHAnsi" w:eastAsia="Georgia" w:hAnsiTheme="minorHAnsi" w:cstheme="minorHAnsi"/>
          <w:sz w:val="24"/>
          <w:szCs w:val="24"/>
        </w:rPr>
        <w:t>Flair Analytical skill &amp; a team player</w:t>
      </w:r>
      <w:r>
        <w:rPr>
          <w:rFonts w:asciiTheme="minorHAnsi" w:eastAsia="Georgia" w:hAnsiTheme="minorHAnsi" w:cstheme="minorHAnsi"/>
          <w:sz w:val="24"/>
          <w:szCs w:val="24"/>
        </w:rPr>
        <w:t>.</w:t>
      </w:r>
    </w:p>
    <w:p w14:paraId="635F5F23" w14:textId="77777777" w:rsidR="00D313AA" w:rsidRPr="0001430E" w:rsidRDefault="00D313AA" w:rsidP="00D313AA">
      <w:pPr>
        <w:pStyle w:val="ParaAttribute9"/>
        <w:numPr>
          <w:ilvl w:val="0"/>
          <w:numId w:val="13"/>
        </w:numPr>
        <w:rPr>
          <w:rFonts w:asciiTheme="minorHAnsi" w:eastAsia="Georgia" w:hAnsiTheme="minorHAnsi" w:cstheme="minorHAnsi"/>
          <w:b/>
          <w:sz w:val="24"/>
          <w:szCs w:val="24"/>
        </w:rPr>
      </w:pPr>
      <w:r w:rsidRPr="0001430E">
        <w:rPr>
          <w:rFonts w:asciiTheme="minorHAnsi" w:eastAsia="Georgia" w:hAnsiTheme="minorHAnsi" w:cstheme="minorHAnsi"/>
          <w:sz w:val="24"/>
          <w:szCs w:val="24"/>
        </w:rPr>
        <w:t>Handling all mails queries related to MPOS various device (Installation/Deinstallation/Service call etc.)</w:t>
      </w:r>
    </w:p>
    <w:p w14:paraId="5CD1BACD" w14:textId="77777777" w:rsidR="00D313AA" w:rsidRPr="0001430E" w:rsidRDefault="00D313AA" w:rsidP="00D313AA">
      <w:pPr>
        <w:pStyle w:val="ParaAttribute9"/>
        <w:numPr>
          <w:ilvl w:val="0"/>
          <w:numId w:val="12"/>
        </w:numPr>
        <w:rPr>
          <w:rFonts w:asciiTheme="minorHAnsi" w:eastAsia="Georgia" w:hAnsiTheme="minorHAnsi" w:cstheme="minorHAnsi"/>
          <w:b/>
          <w:sz w:val="24"/>
          <w:szCs w:val="24"/>
        </w:rPr>
      </w:pPr>
      <w:r w:rsidRPr="0001430E">
        <w:rPr>
          <w:rFonts w:asciiTheme="minorHAnsi" w:eastAsia="Georgia" w:hAnsiTheme="minorHAnsi" w:cstheme="minorHAnsi"/>
          <w:sz w:val="24"/>
          <w:szCs w:val="24"/>
        </w:rPr>
        <w:t>Maintaining Daily MIS.</w:t>
      </w:r>
    </w:p>
    <w:p w14:paraId="74F82030" w14:textId="77777777" w:rsidR="00D313AA" w:rsidRPr="0001430E" w:rsidRDefault="00D313AA" w:rsidP="00D313AA">
      <w:pPr>
        <w:pStyle w:val="ParaAttribute9"/>
        <w:numPr>
          <w:ilvl w:val="0"/>
          <w:numId w:val="12"/>
        </w:numPr>
        <w:rPr>
          <w:rFonts w:asciiTheme="minorHAnsi" w:eastAsia="Georgia" w:hAnsiTheme="minorHAnsi" w:cstheme="minorHAnsi"/>
          <w:sz w:val="24"/>
          <w:szCs w:val="24"/>
        </w:rPr>
      </w:pPr>
      <w:r w:rsidRPr="0001430E">
        <w:rPr>
          <w:rFonts w:asciiTheme="minorHAnsi" w:eastAsia="Georgia" w:hAnsiTheme="minorHAnsi" w:cstheme="minorHAnsi"/>
          <w:sz w:val="24"/>
          <w:szCs w:val="24"/>
        </w:rPr>
        <w:t xml:space="preserve">Coordinating Installation/Deinstallation/Service call with a team of 25 Mumbai service </w:t>
      </w:r>
      <w:proofErr w:type="spellStart"/>
      <w:r w:rsidRPr="0001430E">
        <w:rPr>
          <w:rFonts w:asciiTheme="minorHAnsi" w:eastAsia="Georgia" w:hAnsiTheme="minorHAnsi" w:cstheme="minorHAnsi"/>
          <w:sz w:val="24"/>
          <w:szCs w:val="24"/>
        </w:rPr>
        <w:t>engg</w:t>
      </w:r>
      <w:proofErr w:type="spellEnd"/>
      <w:r w:rsidRPr="0001430E">
        <w:rPr>
          <w:rFonts w:asciiTheme="minorHAnsi" w:eastAsia="Georgia" w:hAnsiTheme="minorHAnsi" w:cstheme="minorHAnsi"/>
          <w:sz w:val="24"/>
          <w:szCs w:val="24"/>
        </w:rPr>
        <w:t>.</w:t>
      </w:r>
    </w:p>
    <w:p w14:paraId="6DF7C9D8" w14:textId="77777777" w:rsidR="00D313AA" w:rsidRPr="0001430E" w:rsidRDefault="00D313AA" w:rsidP="00D313AA">
      <w:pPr>
        <w:pStyle w:val="ParaAttribute9"/>
        <w:numPr>
          <w:ilvl w:val="0"/>
          <w:numId w:val="12"/>
        </w:numPr>
        <w:rPr>
          <w:rFonts w:asciiTheme="minorHAnsi" w:eastAsia="Georgia" w:hAnsiTheme="minorHAnsi" w:cstheme="minorHAnsi"/>
          <w:sz w:val="24"/>
          <w:szCs w:val="24"/>
        </w:rPr>
      </w:pPr>
      <w:r w:rsidRPr="0001430E">
        <w:rPr>
          <w:rFonts w:asciiTheme="minorHAnsi" w:hAnsiTheme="minorHAnsi" w:cstheme="minorHAnsi"/>
          <w:sz w:val="24"/>
          <w:szCs w:val="24"/>
        </w:rPr>
        <w:t>Verifying the on boarding KYC document of HUL merchant.</w:t>
      </w:r>
    </w:p>
    <w:p w14:paraId="56075FC6" w14:textId="77777777" w:rsidR="00D313AA" w:rsidRDefault="00D313AA" w:rsidP="00D313AA">
      <w:pPr>
        <w:pStyle w:val="Li"/>
        <w:ind w:left="426"/>
        <w:rPr>
          <w:rFonts w:asciiTheme="minorHAnsi" w:eastAsia="Georgia" w:hAnsiTheme="minorHAnsi" w:cstheme="minorHAnsi"/>
        </w:rPr>
      </w:pPr>
      <w:r>
        <w:rPr>
          <w:rFonts w:asciiTheme="minorHAnsi" w:eastAsia="Georgia" w:hAnsiTheme="minorHAnsi" w:cstheme="minorHAnsi"/>
          <w:lang w:val="en-IN"/>
        </w:rPr>
        <w:t xml:space="preserve">     </w:t>
      </w:r>
      <w:r>
        <w:rPr>
          <w:rFonts w:asciiTheme="minorHAnsi" w:eastAsia="Georgia" w:hAnsiTheme="minorHAnsi" w:cstheme="minorHAnsi"/>
        </w:rPr>
        <w:t>Ensure to be done all work within TAT.</w:t>
      </w:r>
    </w:p>
    <w:p w14:paraId="73F215F4" w14:textId="77777777" w:rsidR="00702EE2" w:rsidRDefault="00702EE2" w:rsidP="00D313AA">
      <w:pPr>
        <w:pStyle w:val="Li"/>
        <w:ind w:left="426"/>
        <w:rPr>
          <w:rFonts w:asciiTheme="minorHAnsi" w:eastAsia="Georgia" w:hAnsiTheme="minorHAnsi" w:cstheme="minorHAnsi"/>
        </w:rPr>
      </w:pPr>
    </w:p>
    <w:p w14:paraId="2941287B" w14:textId="6505F9BA" w:rsidR="00702EE2" w:rsidRPr="0001430E" w:rsidRDefault="00702EE2" w:rsidP="00702EE2">
      <w:pPr>
        <w:pStyle w:val="ListParagraph"/>
        <w:widowControl w:val="0"/>
        <w:numPr>
          <w:ilvl w:val="0"/>
          <w:numId w:val="14"/>
        </w:numPr>
        <w:wordWrap w:val="0"/>
        <w:autoSpaceDE w:val="0"/>
        <w:autoSpaceDN w:val="0"/>
        <w:spacing w:before="97" w:after="97" w:line="286" w:lineRule="auto"/>
        <w:contextualSpacing w:val="0"/>
        <w:jc w:val="both"/>
        <w:rPr>
          <w:rFonts w:cstheme="minorHAnsi"/>
          <w:sz w:val="24"/>
          <w:szCs w:val="26"/>
        </w:rPr>
      </w:pPr>
      <w:r w:rsidRPr="0001430E">
        <w:rPr>
          <w:rFonts w:cstheme="minorHAnsi"/>
          <w:b/>
          <w:sz w:val="24"/>
          <w:szCs w:val="26"/>
        </w:rPr>
        <w:t xml:space="preserve">Organization 3 </w:t>
      </w:r>
      <w:r w:rsidRPr="0001430E">
        <w:rPr>
          <w:rStyle w:val="CharAttribute30"/>
          <w:rFonts w:cstheme="minorHAnsi"/>
          <w:sz w:val="24"/>
          <w:szCs w:val="26"/>
        </w:rPr>
        <w:t>-</w:t>
      </w:r>
      <w:r w:rsidRPr="0001430E">
        <w:rPr>
          <w:rFonts w:cstheme="minorHAnsi"/>
          <w:position w:val="2"/>
          <w:sz w:val="24"/>
          <w:szCs w:val="26"/>
        </w:rPr>
        <w:t>PLADA INFOTEC</w:t>
      </w:r>
      <w:r w:rsidR="008953A9">
        <w:rPr>
          <w:rFonts w:cstheme="minorHAnsi"/>
          <w:position w:val="2"/>
          <w:sz w:val="24"/>
          <w:szCs w:val="26"/>
        </w:rPr>
        <w:t xml:space="preserve"> </w:t>
      </w:r>
      <w:r w:rsidRPr="0001430E">
        <w:rPr>
          <w:rFonts w:cstheme="minorHAnsi"/>
          <w:position w:val="2"/>
          <w:sz w:val="24"/>
          <w:szCs w:val="26"/>
        </w:rPr>
        <w:t>Services PVT LT D as a Backend Executive from 12 Dec 2016 to March 2019</w:t>
      </w:r>
      <w:r w:rsidRPr="0001430E">
        <w:rPr>
          <w:rFonts w:cstheme="minorHAnsi"/>
          <w:sz w:val="24"/>
          <w:szCs w:val="26"/>
        </w:rPr>
        <w:t>(Working in the premises of YES BANK for the</w:t>
      </w:r>
      <w:r w:rsidRPr="0001430E">
        <w:rPr>
          <w:rFonts w:cstheme="minorHAnsi"/>
          <w:position w:val="1"/>
          <w:sz w:val="24"/>
          <w:szCs w:val="26"/>
        </w:rPr>
        <w:t xml:space="preserve"> NEFT </w:t>
      </w:r>
      <w:r w:rsidRPr="0001430E">
        <w:rPr>
          <w:rFonts w:cstheme="minorHAnsi"/>
          <w:spacing w:val="2"/>
          <w:position w:val="1"/>
          <w:sz w:val="24"/>
          <w:szCs w:val="26"/>
        </w:rPr>
        <w:t>process with a team of 6 members &amp; Supervising the Onboard merchant acquires. Also,</w:t>
      </w:r>
      <w:r w:rsidRPr="0001430E">
        <w:rPr>
          <w:rFonts w:cstheme="minorHAnsi"/>
          <w:spacing w:val="4"/>
          <w:sz w:val="24"/>
          <w:szCs w:val="26"/>
        </w:rPr>
        <w:t xml:space="preserve"> </w:t>
      </w:r>
      <w:r>
        <w:rPr>
          <w:rFonts w:cstheme="minorHAnsi"/>
          <w:spacing w:val="-3"/>
          <w:sz w:val="24"/>
          <w:szCs w:val="26"/>
        </w:rPr>
        <w:t xml:space="preserve">maintaining MIS &amp; </w:t>
      </w:r>
      <w:r w:rsidRPr="0001430E">
        <w:rPr>
          <w:rFonts w:cstheme="minorHAnsi"/>
          <w:spacing w:val="-3"/>
          <w:sz w:val="24"/>
          <w:szCs w:val="26"/>
        </w:rPr>
        <w:t>Ha</w:t>
      </w:r>
      <w:proofErr w:type="spellStart"/>
      <w:r w:rsidR="008953A9">
        <w:rPr>
          <w:rFonts w:cstheme="minorHAnsi"/>
          <w:position w:val="1"/>
          <w:sz w:val="24"/>
          <w:szCs w:val="26"/>
        </w:rPr>
        <w:t>n</w:t>
      </w:r>
      <w:r w:rsidR="008953A9" w:rsidRPr="0001430E">
        <w:rPr>
          <w:rFonts w:cstheme="minorHAnsi"/>
          <w:position w:val="1"/>
          <w:sz w:val="24"/>
          <w:szCs w:val="26"/>
        </w:rPr>
        <w:t>dling</w:t>
      </w:r>
      <w:proofErr w:type="spellEnd"/>
      <w:r w:rsidRPr="0001430E">
        <w:rPr>
          <w:rFonts w:cstheme="minorHAnsi"/>
          <w:position w:val="1"/>
          <w:sz w:val="24"/>
          <w:szCs w:val="26"/>
        </w:rPr>
        <w:t xml:space="preserve"> </w:t>
      </w:r>
      <w:r w:rsidRPr="0001430E">
        <w:rPr>
          <w:rFonts w:cstheme="minorHAnsi"/>
          <w:position w:val="1"/>
          <w:sz w:val="24"/>
          <w:szCs w:val="26"/>
        </w:rPr>
        <w:lastRenderedPageBreak/>
        <w:t>escalation.)</w:t>
      </w:r>
    </w:p>
    <w:p w14:paraId="43BAAD75" w14:textId="77777777" w:rsidR="00702EE2" w:rsidRPr="0001430E" w:rsidRDefault="00702EE2" w:rsidP="00702EE2">
      <w:pPr>
        <w:pStyle w:val="ListParagraph"/>
        <w:widowControl w:val="0"/>
        <w:numPr>
          <w:ilvl w:val="0"/>
          <w:numId w:val="14"/>
        </w:numPr>
        <w:wordWrap w:val="0"/>
        <w:autoSpaceDE w:val="0"/>
        <w:autoSpaceDN w:val="0"/>
        <w:spacing w:before="97" w:after="97" w:line="286" w:lineRule="auto"/>
        <w:contextualSpacing w:val="0"/>
        <w:jc w:val="both"/>
        <w:rPr>
          <w:rFonts w:cstheme="minorHAnsi"/>
          <w:sz w:val="24"/>
          <w:szCs w:val="26"/>
        </w:rPr>
      </w:pPr>
      <w:r w:rsidRPr="0001430E">
        <w:rPr>
          <w:rFonts w:cstheme="minorHAnsi"/>
          <w:b/>
          <w:sz w:val="24"/>
          <w:szCs w:val="26"/>
        </w:rPr>
        <w:t>Organization</w:t>
      </w:r>
      <w:r w:rsidRPr="0001430E">
        <w:rPr>
          <w:rFonts w:cstheme="minorHAnsi"/>
          <w:sz w:val="24"/>
          <w:szCs w:val="26"/>
        </w:rPr>
        <w:t xml:space="preserve"> </w:t>
      </w:r>
      <w:r w:rsidRPr="0001430E">
        <w:rPr>
          <w:rFonts w:cstheme="minorHAnsi"/>
          <w:b/>
          <w:sz w:val="24"/>
          <w:szCs w:val="26"/>
        </w:rPr>
        <w:t>2</w:t>
      </w:r>
      <w:r w:rsidRPr="0001430E">
        <w:rPr>
          <w:rFonts w:cstheme="minorHAnsi"/>
          <w:sz w:val="24"/>
          <w:szCs w:val="26"/>
        </w:rPr>
        <w:t xml:space="preserve"> -Angel broking as a collection Executive</w:t>
      </w:r>
      <w:r w:rsidRPr="0001430E">
        <w:rPr>
          <w:rFonts w:cstheme="minorHAnsi"/>
          <w:sz w:val="24"/>
          <w:szCs w:val="26"/>
          <w:u w:val="single"/>
        </w:rPr>
        <w:t>.</w:t>
      </w:r>
    </w:p>
    <w:p w14:paraId="6B9D32E0" w14:textId="77777777" w:rsidR="00D313AA" w:rsidRDefault="00702EE2" w:rsidP="00702EE2">
      <w:pPr>
        <w:pStyle w:val="Li"/>
        <w:ind w:left="426"/>
        <w:rPr>
          <w:rFonts w:asciiTheme="minorHAnsi" w:hAnsiTheme="minorHAnsi" w:cstheme="minorHAnsi"/>
          <w:szCs w:val="26"/>
        </w:rPr>
      </w:pPr>
      <w:r w:rsidRPr="0001430E">
        <w:rPr>
          <w:rFonts w:asciiTheme="minorHAnsi" w:hAnsiTheme="minorHAnsi" w:cstheme="minorHAnsi"/>
          <w:b/>
          <w:szCs w:val="26"/>
        </w:rPr>
        <w:t>Organization 1</w:t>
      </w:r>
      <w:r w:rsidRPr="0001430E">
        <w:rPr>
          <w:rFonts w:asciiTheme="minorHAnsi" w:hAnsiTheme="minorHAnsi" w:cstheme="minorHAnsi"/>
          <w:szCs w:val="26"/>
        </w:rPr>
        <w:t xml:space="preserve"> - Nitranjan Jagtap &amp; Company (Advocate &amp; Notary) as an Office Assistant from April 2012 to Jan 2014</w:t>
      </w:r>
    </w:p>
    <w:p w14:paraId="08B59F42" w14:textId="77777777" w:rsidR="00DC1F63" w:rsidRDefault="00DC1F63" w:rsidP="00702EE2">
      <w:pPr>
        <w:pStyle w:val="Li"/>
        <w:ind w:left="426"/>
        <w:rPr>
          <w:rFonts w:asciiTheme="minorHAnsi" w:eastAsia="Georgia" w:hAnsiTheme="minorHAnsi" w:cstheme="minorHAnsi"/>
        </w:rPr>
      </w:pPr>
    </w:p>
    <w:p w14:paraId="3AAB5F66" w14:textId="77777777" w:rsidR="00D50068" w:rsidRDefault="00FB2E40">
      <w:pPr>
        <w:pBdr>
          <w:top w:val="single" w:sz="4" w:space="1" w:color="auto"/>
        </w:pBdr>
        <w:shd w:val="clear" w:color="auto" w:fill="403152"/>
        <w:spacing w:before="40" w:after="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Academic Forte</w:t>
      </w:r>
    </w:p>
    <w:p w14:paraId="5B779D47" w14:textId="77777777" w:rsidR="00D50068" w:rsidRDefault="00D50068">
      <w:pPr>
        <w:spacing w:before="40" w:after="40" w:line="240" w:lineRule="auto"/>
        <w:rPr>
          <w:b/>
          <w:sz w:val="4"/>
          <w:szCs w:val="20"/>
        </w:rPr>
      </w:pPr>
    </w:p>
    <w:p w14:paraId="16D982BD" w14:textId="77777777" w:rsidR="00D50068" w:rsidRDefault="00BF0CD5">
      <w:pPr>
        <w:spacing w:before="40" w:after="40" w:line="240" w:lineRule="auto"/>
        <w:rPr>
          <w:sz w:val="20"/>
          <w:szCs w:val="20"/>
        </w:rPr>
      </w:pPr>
      <w:r>
        <w:rPr>
          <w:b/>
          <w:sz w:val="20"/>
          <w:szCs w:val="20"/>
        </w:rPr>
        <w:t>2016</w:t>
      </w:r>
      <w:r w:rsidR="00FB2E40">
        <w:rPr>
          <w:b/>
          <w:sz w:val="20"/>
          <w:szCs w:val="20"/>
        </w:rPr>
        <w:tab/>
        <w:t>B.Com</w:t>
      </w:r>
      <w:r w:rsidR="00FB2E40">
        <w:rPr>
          <w:sz w:val="20"/>
          <w:szCs w:val="20"/>
        </w:rPr>
        <w:t xml:space="preserve"> from Mumbai University</w:t>
      </w:r>
      <w:r w:rsidR="002D3120">
        <w:rPr>
          <w:sz w:val="20"/>
          <w:szCs w:val="20"/>
        </w:rPr>
        <w:t xml:space="preserve"> with 1</w:t>
      </w:r>
      <w:r w:rsidR="0082319A">
        <w:rPr>
          <w:sz w:val="20"/>
          <w:szCs w:val="20"/>
          <w:vertAlign w:val="superscript"/>
        </w:rPr>
        <w:t>St</w:t>
      </w:r>
      <w:r w:rsidR="00FB2E40">
        <w:rPr>
          <w:sz w:val="20"/>
          <w:szCs w:val="20"/>
        </w:rPr>
        <w:t xml:space="preserve"> Class</w:t>
      </w:r>
    </w:p>
    <w:p w14:paraId="31794D40" w14:textId="77777777" w:rsidR="00D50068" w:rsidRDefault="00BF0CD5">
      <w:pPr>
        <w:spacing w:before="40" w:after="40" w:line="240" w:lineRule="auto"/>
        <w:rPr>
          <w:sz w:val="20"/>
          <w:szCs w:val="20"/>
        </w:rPr>
      </w:pPr>
      <w:r>
        <w:rPr>
          <w:b/>
          <w:sz w:val="20"/>
          <w:szCs w:val="20"/>
        </w:rPr>
        <w:t>2013</w:t>
      </w:r>
      <w:r w:rsidR="00FB2E40">
        <w:rPr>
          <w:b/>
          <w:sz w:val="20"/>
          <w:szCs w:val="20"/>
        </w:rPr>
        <w:tab/>
        <w:t>12</w:t>
      </w:r>
      <w:r w:rsidR="00FB2E40">
        <w:rPr>
          <w:b/>
          <w:sz w:val="20"/>
          <w:szCs w:val="20"/>
          <w:vertAlign w:val="superscript"/>
        </w:rPr>
        <w:t>th</w:t>
      </w:r>
      <w:r w:rsidR="002D3120">
        <w:rPr>
          <w:sz w:val="20"/>
          <w:szCs w:val="20"/>
        </w:rPr>
        <w:t xml:space="preserve"> from Ma</w:t>
      </w:r>
      <w:r>
        <w:rPr>
          <w:sz w:val="20"/>
          <w:szCs w:val="20"/>
        </w:rPr>
        <w:t>ha</w:t>
      </w:r>
      <w:r w:rsidR="002D3120">
        <w:rPr>
          <w:sz w:val="20"/>
          <w:szCs w:val="20"/>
        </w:rPr>
        <w:t>rashtra Board with 2</w:t>
      </w:r>
      <w:r w:rsidR="002D3120">
        <w:rPr>
          <w:sz w:val="20"/>
          <w:szCs w:val="20"/>
          <w:vertAlign w:val="superscript"/>
        </w:rPr>
        <w:t>nd</w:t>
      </w:r>
      <w:r w:rsidR="002D3120">
        <w:rPr>
          <w:sz w:val="20"/>
          <w:szCs w:val="20"/>
        </w:rPr>
        <w:t xml:space="preserve"> Class </w:t>
      </w:r>
    </w:p>
    <w:p w14:paraId="159559C2" w14:textId="77777777" w:rsidR="00D50068" w:rsidRPr="002D3120" w:rsidRDefault="00BF0CD5">
      <w:pPr>
        <w:spacing w:before="40" w:after="40" w:line="240" w:lineRule="auto"/>
        <w:rPr>
          <w:sz w:val="20"/>
          <w:szCs w:val="20"/>
        </w:rPr>
      </w:pPr>
      <w:r>
        <w:rPr>
          <w:b/>
          <w:sz w:val="20"/>
          <w:szCs w:val="20"/>
        </w:rPr>
        <w:t>2011</w:t>
      </w:r>
      <w:r w:rsidR="00FB2E40">
        <w:rPr>
          <w:b/>
          <w:sz w:val="20"/>
          <w:szCs w:val="20"/>
        </w:rPr>
        <w:tab/>
        <w:t>10</w:t>
      </w:r>
      <w:r w:rsidR="00FB2E40">
        <w:rPr>
          <w:b/>
          <w:sz w:val="20"/>
          <w:szCs w:val="20"/>
          <w:vertAlign w:val="superscript"/>
        </w:rPr>
        <w:t>th</w:t>
      </w:r>
      <w:r w:rsidR="002D3120">
        <w:rPr>
          <w:sz w:val="20"/>
          <w:szCs w:val="20"/>
        </w:rPr>
        <w:t xml:space="preserve"> from Ma</w:t>
      </w:r>
      <w:r>
        <w:rPr>
          <w:sz w:val="20"/>
          <w:szCs w:val="20"/>
        </w:rPr>
        <w:t>ha</w:t>
      </w:r>
      <w:r w:rsidR="002D3120">
        <w:rPr>
          <w:sz w:val="20"/>
          <w:szCs w:val="20"/>
        </w:rPr>
        <w:t>rashtra Board with 1</w:t>
      </w:r>
      <w:r w:rsidR="0082319A">
        <w:rPr>
          <w:sz w:val="20"/>
          <w:szCs w:val="20"/>
          <w:vertAlign w:val="superscript"/>
        </w:rPr>
        <w:t>St</w:t>
      </w:r>
      <w:r w:rsidR="002D3120">
        <w:rPr>
          <w:sz w:val="20"/>
          <w:szCs w:val="20"/>
        </w:rPr>
        <w:t xml:space="preserve"> Class</w:t>
      </w:r>
    </w:p>
    <w:p w14:paraId="1DA12239" w14:textId="77777777" w:rsidR="00D50068" w:rsidRDefault="00D50068">
      <w:pPr>
        <w:spacing w:before="40" w:after="40" w:line="240" w:lineRule="auto"/>
        <w:rPr>
          <w:sz w:val="4"/>
          <w:szCs w:val="20"/>
        </w:rPr>
      </w:pPr>
    </w:p>
    <w:p w14:paraId="49AAA7C5" w14:textId="77777777" w:rsidR="00D50068" w:rsidRDefault="00FB2E40">
      <w:pPr>
        <w:pBdr>
          <w:top w:val="single" w:sz="4" w:space="1" w:color="auto"/>
        </w:pBdr>
        <w:shd w:val="clear" w:color="auto" w:fill="403152"/>
        <w:spacing w:before="40" w:after="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IT Skills</w:t>
      </w:r>
    </w:p>
    <w:p w14:paraId="32F2F9D9" w14:textId="77777777" w:rsidR="00D50068" w:rsidRDefault="00FB2E40">
      <w:pPr>
        <w:pStyle w:val="ListParagraph"/>
        <w:numPr>
          <w:ilvl w:val="0"/>
          <w:numId w:val="1"/>
        </w:numPr>
        <w:spacing w:before="40" w:after="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Possess knowledge of M S office – Word, Excel &amp; PowerPoint </w:t>
      </w:r>
    </w:p>
    <w:p w14:paraId="5E2516B1" w14:textId="3494501E" w:rsidR="002D3120" w:rsidRPr="006E540F" w:rsidRDefault="00C558B7" w:rsidP="006E540F">
      <w:pPr>
        <w:pStyle w:val="ListParagraph"/>
        <w:numPr>
          <w:ilvl w:val="0"/>
          <w:numId w:val="1"/>
        </w:numPr>
        <w:spacing w:before="40" w:after="40" w:line="240" w:lineRule="auto"/>
        <w:rPr>
          <w:sz w:val="20"/>
          <w:szCs w:val="20"/>
        </w:rPr>
      </w:pPr>
      <w:r>
        <w:rPr>
          <w:sz w:val="20"/>
          <w:szCs w:val="20"/>
        </w:rPr>
        <w:t>TALLY</w:t>
      </w:r>
      <w:r w:rsidR="002D3120">
        <w:rPr>
          <w:sz w:val="20"/>
          <w:szCs w:val="20"/>
        </w:rPr>
        <w:t>. ERP9</w:t>
      </w:r>
    </w:p>
    <w:p w14:paraId="4FE472D2" w14:textId="77777777" w:rsidR="002D3120" w:rsidRDefault="00202C0E">
      <w:pPr>
        <w:pStyle w:val="ListParagraph"/>
        <w:numPr>
          <w:ilvl w:val="0"/>
          <w:numId w:val="1"/>
        </w:numPr>
        <w:spacing w:before="40" w:after="40" w:line="240" w:lineRule="auto"/>
        <w:rPr>
          <w:sz w:val="20"/>
          <w:szCs w:val="20"/>
        </w:rPr>
      </w:pPr>
      <w:r>
        <w:rPr>
          <w:sz w:val="20"/>
          <w:szCs w:val="20"/>
        </w:rPr>
        <w:t>Done Advance Excel in year</w:t>
      </w:r>
    </w:p>
    <w:p w14:paraId="0A15B90F" w14:textId="77777777" w:rsidR="00D50068" w:rsidRDefault="00D50068">
      <w:pPr>
        <w:pStyle w:val="ListParagraph"/>
        <w:spacing w:before="40" w:after="40" w:line="240" w:lineRule="auto"/>
        <w:ind w:left="360"/>
        <w:rPr>
          <w:sz w:val="4"/>
          <w:szCs w:val="20"/>
        </w:rPr>
      </w:pPr>
    </w:p>
    <w:p w14:paraId="7E6934F6" w14:textId="77777777" w:rsidR="00D50068" w:rsidRDefault="00FB2E40">
      <w:pPr>
        <w:pBdr>
          <w:top w:val="single" w:sz="4" w:space="1" w:color="auto"/>
        </w:pBdr>
        <w:shd w:val="clear" w:color="auto" w:fill="403152"/>
        <w:spacing w:before="40" w:after="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Personal Dossier</w:t>
      </w:r>
    </w:p>
    <w:p w14:paraId="2521AA45" w14:textId="77777777" w:rsidR="00D50068" w:rsidRDefault="00FB2E40" w:rsidP="001C1D7F">
      <w:pPr>
        <w:spacing w:before="40" w:after="40" w:line="240" w:lineRule="auto"/>
        <w:rPr>
          <w:sz w:val="20"/>
          <w:szCs w:val="20"/>
        </w:rPr>
      </w:pPr>
      <w:r>
        <w:rPr>
          <w:b/>
          <w:sz w:val="20"/>
          <w:szCs w:val="20"/>
        </w:rPr>
        <w:t>Date of Birth:</w:t>
      </w:r>
      <w:r w:rsidR="008E46B2">
        <w:rPr>
          <w:sz w:val="20"/>
          <w:szCs w:val="20"/>
        </w:rPr>
        <w:tab/>
      </w:r>
      <w:r w:rsidR="008E46B2">
        <w:rPr>
          <w:sz w:val="20"/>
          <w:szCs w:val="20"/>
        </w:rPr>
        <w:tab/>
        <w:t>11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Mar 1995</w:t>
      </w:r>
    </w:p>
    <w:p w14:paraId="178DD7EF" w14:textId="7BDAEB70" w:rsidR="00D50068" w:rsidRDefault="00FB2E40">
      <w:pPr>
        <w:spacing w:before="40" w:after="40" w:line="240" w:lineRule="auto"/>
        <w:rPr>
          <w:sz w:val="20"/>
          <w:szCs w:val="20"/>
        </w:rPr>
      </w:pPr>
      <w:r>
        <w:rPr>
          <w:b/>
          <w:sz w:val="20"/>
          <w:szCs w:val="20"/>
        </w:rPr>
        <w:t>Language Known:</w:t>
      </w:r>
      <w:r>
        <w:rPr>
          <w:sz w:val="20"/>
          <w:szCs w:val="20"/>
        </w:rPr>
        <w:tab/>
        <w:t>English, Hindi</w:t>
      </w:r>
      <w:r w:rsidR="008953A9">
        <w:rPr>
          <w:sz w:val="20"/>
          <w:szCs w:val="20"/>
        </w:rPr>
        <w:t xml:space="preserve"> </w:t>
      </w:r>
      <w:r>
        <w:rPr>
          <w:sz w:val="20"/>
          <w:szCs w:val="20"/>
        </w:rPr>
        <w:t>&amp; Marathi</w:t>
      </w:r>
    </w:p>
    <w:p w14:paraId="37A1AE83" w14:textId="237199B6" w:rsidR="001C1D7F" w:rsidRPr="00356880" w:rsidRDefault="00FB2E40" w:rsidP="00356880">
      <w:pPr>
        <w:pStyle w:val="ParaAttribute2"/>
        <w:rPr>
          <w:rStyle w:val="CharAttribute3"/>
          <w:rFonts w:asciiTheme="minorHAnsi" w:hAnsiTheme="minorHAnsi" w:cstheme="minorHAnsi"/>
          <w:b w:val="0"/>
          <w:sz w:val="24"/>
          <w:szCs w:val="24"/>
        </w:rPr>
      </w:pPr>
      <w:r>
        <w:rPr>
          <w:b/>
        </w:rPr>
        <w:t>Addres</w:t>
      </w:r>
      <w:r w:rsidR="008953A9">
        <w:rPr>
          <w:b/>
        </w:rPr>
        <w:t>s:</w:t>
      </w:r>
      <w:r w:rsidR="008953A9">
        <w:t xml:space="preserve"> </w:t>
      </w:r>
      <w:r w:rsidR="00A4187E">
        <w:rPr>
          <w:rStyle w:val="CharAttribute3"/>
          <w:rFonts w:asciiTheme="minorHAnsi" w:hAnsiTheme="minorHAnsi" w:cstheme="minorHAnsi"/>
          <w:b w:val="0"/>
          <w:sz w:val="24"/>
          <w:szCs w:val="24"/>
        </w:rPr>
        <w:t>Ganesh Darshan Co.</w:t>
      </w:r>
      <w:r w:rsidR="008953A9">
        <w:rPr>
          <w:rStyle w:val="CharAttribute3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A4187E">
        <w:rPr>
          <w:rStyle w:val="CharAttribute3"/>
          <w:rFonts w:asciiTheme="minorHAnsi" w:hAnsiTheme="minorHAnsi" w:cstheme="minorHAnsi"/>
          <w:b w:val="0"/>
          <w:sz w:val="24"/>
          <w:szCs w:val="24"/>
        </w:rPr>
        <w:t>Op.</w:t>
      </w:r>
      <w:r w:rsidR="008953A9">
        <w:rPr>
          <w:rStyle w:val="CharAttribute3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356880" w:rsidRPr="00356880">
        <w:rPr>
          <w:rStyle w:val="CharAttribute3"/>
          <w:rFonts w:asciiTheme="minorHAnsi" w:hAnsiTheme="minorHAnsi" w:cstheme="minorHAnsi"/>
          <w:b w:val="0"/>
          <w:sz w:val="24"/>
          <w:szCs w:val="24"/>
        </w:rPr>
        <w:t>Soc Room No 5,</w:t>
      </w:r>
      <w:r w:rsidR="008953A9">
        <w:rPr>
          <w:rStyle w:val="CharAttribute3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356880" w:rsidRPr="00356880">
        <w:rPr>
          <w:rStyle w:val="CharAttribute3"/>
          <w:rFonts w:asciiTheme="minorHAnsi" w:hAnsiTheme="minorHAnsi" w:cstheme="minorHAnsi"/>
          <w:b w:val="0"/>
          <w:sz w:val="24"/>
          <w:szCs w:val="24"/>
        </w:rPr>
        <w:t>Ganesh Na</w:t>
      </w:r>
      <w:r w:rsidR="008953A9">
        <w:rPr>
          <w:rStyle w:val="CharAttribute3"/>
          <w:rFonts w:asciiTheme="minorHAnsi" w:hAnsiTheme="minorHAnsi" w:cstheme="minorHAnsi"/>
          <w:b w:val="0"/>
          <w:sz w:val="24"/>
          <w:szCs w:val="24"/>
        </w:rPr>
        <w:t>g</w:t>
      </w:r>
      <w:r w:rsidR="00356880" w:rsidRPr="00356880">
        <w:rPr>
          <w:rStyle w:val="CharAttribute3"/>
          <w:rFonts w:asciiTheme="minorHAnsi" w:hAnsiTheme="minorHAnsi" w:cstheme="minorHAnsi"/>
          <w:b w:val="0"/>
          <w:sz w:val="24"/>
          <w:szCs w:val="24"/>
        </w:rPr>
        <w:t>ar, Golibar Road,</w:t>
      </w:r>
      <w:r w:rsidR="008953A9">
        <w:rPr>
          <w:rStyle w:val="CharAttribute3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356880" w:rsidRPr="00356880">
        <w:rPr>
          <w:rStyle w:val="CharAttribute3"/>
          <w:rFonts w:asciiTheme="minorHAnsi" w:hAnsiTheme="minorHAnsi" w:cstheme="minorHAnsi"/>
          <w:b w:val="0"/>
          <w:sz w:val="24"/>
          <w:szCs w:val="24"/>
        </w:rPr>
        <w:t>Ghatkopar West Mumbai</w:t>
      </w:r>
      <w:r w:rsidR="008953A9">
        <w:rPr>
          <w:rStyle w:val="CharAttribute3"/>
          <w:rFonts w:asciiTheme="minorHAnsi" w:hAnsiTheme="minorHAnsi" w:cstheme="minorHAnsi"/>
          <w:b w:val="0"/>
          <w:sz w:val="24"/>
          <w:szCs w:val="24"/>
        </w:rPr>
        <w:t xml:space="preserve"> -</w:t>
      </w:r>
      <w:r w:rsidR="00356880" w:rsidRPr="00356880">
        <w:rPr>
          <w:rStyle w:val="CharAttribute3"/>
          <w:rFonts w:asciiTheme="minorHAnsi" w:hAnsiTheme="minorHAnsi" w:cstheme="minorHAnsi"/>
          <w:b w:val="0"/>
          <w:sz w:val="24"/>
          <w:szCs w:val="24"/>
        </w:rPr>
        <w:t xml:space="preserve"> 400086</w:t>
      </w:r>
    </w:p>
    <w:p w14:paraId="50B0A464" w14:textId="77777777" w:rsidR="00356880" w:rsidRPr="00356880" w:rsidRDefault="00356880" w:rsidP="00356880">
      <w:pPr>
        <w:pStyle w:val="ParaAttribute2"/>
        <w:rPr>
          <w:rFonts w:asciiTheme="minorHAnsi" w:eastAsia="Arial" w:hAnsiTheme="minorHAnsi" w:cstheme="minorHAnsi"/>
          <w:sz w:val="24"/>
          <w:szCs w:val="24"/>
        </w:rPr>
      </w:pPr>
    </w:p>
    <w:p w14:paraId="239F7123" w14:textId="77777777" w:rsidR="00407CD7" w:rsidRPr="001C1D7F" w:rsidRDefault="001C1D7F" w:rsidP="001C1D7F">
      <w:pPr>
        <w:pBdr>
          <w:top w:val="single" w:sz="4" w:space="1" w:color="auto"/>
        </w:pBdr>
        <w:shd w:val="clear" w:color="auto" w:fill="403152"/>
        <w:spacing w:before="40" w:after="40" w:line="240" w:lineRule="auto"/>
        <w:jc w:val="center"/>
        <w:rPr>
          <w:rFonts w:ascii="Calibri Light" w:hAnsi="Calibri Light" w:cs="Calibri Light"/>
          <w:szCs w:val="28"/>
        </w:rPr>
      </w:pPr>
      <w:r>
        <w:rPr>
          <w:rFonts w:ascii="Calibri Light" w:hAnsi="Calibri Light" w:cs="Calibri Light"/>
          <w:b/>
          <w:szCs w:val="28"/>
        </w:rPr>
        <w:t>Hobbies</w:t>
      </w:r>
    </w:p>
    <w:p w14:paraId="36C41944" w14:textId="77777777" w:rsidR="00407CD7" w:rsidRPr="00E375C8" w:rsidRDefault="00407CD7" w:rsidP="00407CD7">
      <w:pPr>
        <w:pStyle w:val="Li"/>
        <w:numPr>
          <w:ilvl w:val="0"/>
          <w:numId w:val="5"/>
        </w:numPr>
        <w:tabs>
          <w:tab w:val="clear" w:pos="720"/>
        </w:tabs>
        <w:spacing w:after="280" w:afterAutospacing="1"/>
        <w:rPr>
          <w:rFonts w:ascii="Calibri Light" w:hAnsi="Calibri Light" w:cs="Calibri Light"/>
          <w:szCs w:val="28"/>
        </w:rPr>
      </w:pPr>
      <w:r w:rsidRPr="00E375C8">
        <w:rPr>
          <w:rFonts w:ascii="Calibri Light" w:hAnsi="Calibri Light" w:cs="Calibri Light"/>
          <w:szCs w:val="28"/>
        </w:rPr>
        <w:t xml:space="preserve">Listening music, Reading </w:t>
      </w:r>
    </w:p>
    <w:p w14:paraId="1C0A1F78" w14:textId="77777777" w:rsidR="00407CD7" w:rsidRPr="001C1D7F" w:rsidRDefault="00407CD7" w:rsidP="001C1D7F">
      <w:pPr>
        <w:pBdr>
          <w:top w:val="single" w:sz="4" w:space="1" w:color="auto"/>
        </w:pBdr>
        <w:shd w:val="clear" w:color="auto" w:fill="403152"/>
        <w:spacing w:before="40" w:after="40" w:line="240" w:lineRule="auto"/>
        <w:jc w:val="center"/>
        <w:rPr>
          <w:rFonts w:ascii="Calibri Light" w:hAnsi="Calibri Light" w:cs="Calibri Light"/>
          <w:szCs w:val="28"/>
        </w:rPr>
      </w:pPr>
      <w:r w:rsidRPr="001C1D7F">
        <w:rPr>
          <w:rFonts w:ascii="Calibri Light" w:hAnsi="Calibri Light" w:cs="Calibri Light"/>
          <w:b/>
          <w:szCs w:val="28"/>
          <w:lang w:val="en-IN"/>
        </w:rPr>
        <w:t xml:space="preserve">Qualities for </w:t>
      </w:r>
      <w:r w:rsidRPr="001C1D7F">
        <w:rPr>
          <w:rFonts w:ascii="Calibri Light" w:hAnsi="Calibri Light" w:cs="Calibri Light"/>
          <w:b/>
          <w:szCs w:val="28"/>
        </w:rPr>
        <w:t>Professional</w:t>
      </w:r>
      <w:r w:rsidR="001C1D7F">
        <w:rPr>
          <w:rFonts w:ascii="Calibri Light" w:hAnsi="Calibri Light" w:cs="Calibri Light"/>
          <w:b/>
          <w:szCs w:val="28"/>
          <w:lang w:val="en-IN"/>
        </w:rPr>
        <w:t xml:space="preserve"> career</w:t>
      </w:r>
    </w:p>
    <w:p w14:paraId="4B66094C" w14:textId="77777777" w:rsidR="00407CD7" w:rsidRPr="00E375C8" w:rsidRDefault="00407CD7" w:rsidP="00407CD7">
      <w:pPr>
        <w:pStyle w:val="Li"/>
        <w:numPr>
          <w:ilvl w:val="0"/>
          <w:numId w:val="6"/>
        </w:numPr>
        <w:tabs>
          <w:tab w:val="clear" w:pos="720"/>
        </w:tabs>
        <w:rPr>
          <w:rFonts w:ascii="Calibri Light" w:hAnsi="Calibri Light" w:cs="Calibri Light"/>
          <w:szCs w:val="28"/>
        </w:rPr>
      </w:pPr>
      <w:r w:rsidRPr="00E375C8">
        <w:rPr>
          <w:rFonts w:ascii="Calibri Light" w:hAnsi="Calibri Light" w:cs="Calibri Light"/>
          <w:szCs w:val="28"/>
        </w:rPr>
        <w:t>Good grasping power</w:t>
      </w:r>
    </w:p>
    <w:p w14:paraId="247F861F" w14:textId="77777777" w:rsidR="00407CD7" w:rsidRPr="00E375C8" w:rsidRDefault="00407CD7" w:rsidP="00407CD7">
      <w:pPr>
        <w:pStyle w:val="Ul"/>
        <w:numPr>
          <w:ilvl w:val="0"/>
          <w:numId w:val="6"/>
        </w:numPr>
        <w:tabs>
          <w:tab w:val="clear" w:pos="720"/>
        </w:tabs>
        <w:rPr>
          <w:rFonts w:ascii="Calibri Light" w:hAnsi="Calibri Light" w:cs="Calibri Light"/>
          <w:szCs w:val="28"/>
        </w:rPr>
      </w:pPr>
      <w:r w:rsidRPr="00E375C8">
        <w:rPr>
          <w:rFonts w:ascii="Calibri Light" w:hAnsi="Calibri Light" w:cs="Calibri Light"/>
          <w:szCs w:val="28"/>
        </w:rPr>
        <w:t>Willingness to know and learn new things</w:t>
      </w:r>
    </w:p>
    <w:p w14:paraId="4B49211D" w14:textId="77777777" w:rsidR="00407CD7" w:rsidRPr="00E375C8" w:rsidRDefault="00407CD7" w:rsidP="00407CD7">
      <w:pPr>
        <w:pStyle w:val="Ul"/>
        <w:numPr>
          <w:ilvl w:val="0"/>
          <w:numId w:val="7"/>
        </w:numPr>
        <w:tabs>
          <w:tab w:val="clear" w:pos="720"/>
        </w:tabs>
        <w:spacing w:after="280" w:afterAutospacing="1"/>
        <w:rPr>
          <w:rFonts w:ascii="Calibri Light" w:hAnsi="Calibri Light" w:cs="Calibri Light"/>
          <w:szCs w:val="28"/>
        </w:rPr>
      </w:pPr>
      <w:r w:rsidRPr="00E375C8">
        <w:rPr>
          <w:rFonts w:ascii="Calibri Light" w:hAnsi="Calibri Light" w:cs="Calibri Light"/>
          <w:szCs w:val="28"/>
        </w:rPr>
        <w:t>Can maintain cordial relation with everybody</w:t>
      </w:r>
    </w:p>
    <w:p w14:paraId="4F8824CF" w14:textId="77777777" w:rsidR="00407CD7" w:rsidRPr="00E375C8" w:rsidRDefault="00407CD7" w:rsidP="00407CD7">
      <w:pPr>
        <w:pStyle w:val="Ul"/>
        <w:numPr>
          <w:ilvl w:val="0"/>
          <w:numId w:val="7"/>
        </w:numPr>
        <w:tabs>
          <w:tab w:val="clear" w:pos="720"/>
        </w:tabs>
        <w:spacing w:after="280" w:afterAutospacing="1"/>
        <w:rPr>
          <w:rFonts w:ascii="Calibri Light" w:hAnsi="Calibri Light" w:cs="Calibri Light"/>
          <w:szCs w:val="28"/>
        </w:rPr>
      </w:pPr>
      <w:r w:rsidRPr="00E375C8">
        <w:rPr>
          <w:rFonts w:ascii="Calibri Light" w:hAnsi="Calibri Light" w:cs="Calibri Light"/>
          <w:szCs w:val="28"/>
        </w:rPr>
        <w:t>Ability to deal with people diplomatically</w:t>
      </w:r>
    </w:p>
    <w:p w14:paraId="34F8F9C8" w14:textId="77777777" w:rsidR="00407CD7" w:rsidRPr="00E375C8" w:rsidRDefault="00407CD7" w:rsidP="00407CD7">
      <w:pPr>
        <w:pStyle w:val="Li"/>
        <w:numPr>
          <w:ilvl w:val="0"/>
          <w:numId w:val="7"/>
        </w:numPr>
        <w:tabs>
          <w:tab w:val="clear" w:pos="720"/>
        </w:tabs>
        <w:rPr>
          <w:rFonts w:ascii="Calibri Light" w:hAnsi="Calibri Light" w:cs="Calibri Light"/>
          <w:szCs w:val="28"/>
        </w:rPr>
      </w:pPr>
      <w:r w:rsidRPr="00E375C8">
        <w:rPr>
          <w:rFonts w:ascii="Calibri Light" w:hAnsi="Calibri Light" w:cs="Calibri Light"/>
          <w:szCs w:val="28"/>
        </w:rPr>
        <w:t>Hardworking professional</w:t>
      </w:r>
    </w:p>
    <w:p w14:paraId="4E934CAA" w14:textId="77777777" w:rsidR="00407CD7" w:rsidRPr="00E375C8" w:rsidRDefault="00407CD7" w:rsidP="00407CD7">
      <w:pPr>
        <w:pStyle w:val="Li"/>
        <w:numPr>
          <w:ilvl w:val="0"/>
          <w:numId w:val="7"/>
        </w:numPr>
        <w:tabs>
          <w:tab w:val="clear" w:pos="720"/>
        </w:tabs>
        <w:spacing w:after="280" w:afterAutospacing="1"/>
        <w:rPr>
          <w:rFonts w:ascii="Calibri Light" w:hAnsi="Calibri Light" w:cs="Calibri Light"/>
          <w:szCs w:val="28"/>
        </w:rPr>
      </w:pPr>
      <w:r w:rsidRPr="00E375C8">
        <w:rPr>
          <w:rFonts w:ascii="Calibri Light" w:hAnsi="Calibri Light" w:cs="Calibri Light"/>
          <w:szCs w:val="28"/>
        </w:rPr>
        <w:t>Never give up attitude</w:t>
      </w:r>
    </w:p>
    <w:p w14:paraId="03F0FBE4" w14:textId="77777777" w:rsidR="00407CD7" w:rsidRDefault="00407CD7" w:rsidP="00407CD7">
      <w:pPr>
        <w:pStyle w:val="Li"/>
        <w:spacing w:after="280" w:afterAutospacing="1"/>
        <w:rPr>
          <w:rFonts w:ascii="Calibri Light" w:hAnsi="Calibri Light" w:cs="Calibri Light"/>
          <w:szCs w:val="28"/>
          <w:lang w:val="en-US"/>
        </w:rPr>
      </w:pPr>
      <w:r w:rsidRPr="00E375C8">
        <w:rPr>
          <w:rFonts w:ascii="Calibri Light" w:hAnsi="Calibri Light" w:cs="Calibri Light"/>
          <w:szCs w:val="28"/>
        </w:rPr>
        <w:t xml:space="preserve">I hereby declare that the above information provided by me is true to best of my knowledge. </w:t>
      </w:r>
    </w:p>
    <w:p w14:paraId="4390EEB0" w14:textId="2A21B8FF" w:rsidR="008953A9" w:rsidRDefault="00407CD7" w:rsidP="00407CD7">
      <w:pPr>
        <w:pStyle w:val="Li"/>
        <w:spacing w:after="280" w:afterAutospacing="1"/>
        <w:rPr>
          <w:rFonts w:ascii="Calibri Light" w:hAnsi="Calibri Light" w:cs="Calibri Light"/>
          <w:b/>
          <w:szCs w:val="28"/>
          <w:lang w:val="en-US"/>
        </w:rPr>
      </w:pPr>
      <w:r w:rsidRPr="007C51B1">
        <w:rPr>
          <w:rFonts w:ascii="Calibri Light" w:hAnsi="Calibri Light" w:cs="Calibri Light"/>
          <w:b/>
          <w:szCs w:val="28"/>
          <w:lang w:val="en-US"/>
        </w:rPr>
        <w:t>Date:</w:t>
      </w:r>
    </w:p>
    <w:p w14:paraId="4EFBFD0B" w14:textId="5822A140" w:rsidR="00A376B6" w:rsidRDefault="00407CD7" w:rsidP="00407CD7">
      <w:pPr>
        <w:pStyle w:val="Li"/>
        <w:spacing w:after="280" w:afterAutospacing="1"/>
        <w:rPr>
          <w:rFonts w:ascii="Calibri Light" w:hAnsi="Calibri Light" w:cs="Calibri Light"/>
          <w:szCs w:val="28"/>
          <w:lang w:val="en-US"/>
        </w:rPr>
      </w:pPr>
      <w:r w:rsidRPr="00E375C8">
        <w:rPr>
          <w:rFonts w:ascii="Calibri Light" w:hAnsi="Calibri Light" w:cs="Calibri Light"/>
          <w:b/>
          <w:szCs w:val="28"/>
        </w:rPr>
        <w:t xml:space="preserve">Place: </w:t>
      </w:r>
      <w:r w:rsidR="004238B8">
        <w:rPr>
          <w:rFonts w:ascii="Calibri Light" w:hAnsi="Calibri Light" w:cs="Calibri Light"/>
          <w:b/>
          <w:szCs w:val="28"/>
          <w:lang w:val="en-US"/>
        </w:rPr>
        <w:t>Mumbai</w:t>
      </w:r>
      <w:r w:rsidRPr="00E375C8">
        <w:rPr>
          <w:rFonts w:ascii="Calibri Light" w:hAnsi="Calibri Light" w:cs="Calibri Light"/>
          <w:szCs w:val="28"/>
        </w:rPr>
        <w:tab/>
      </w:r>
      <w:r w:rsidRPr="00E375C8">
        <w:rPr>
          <w:rFonts w:ascii="Calibri Light" w:hAnsi="Calibri Light" w:cs="Calibri Light"/>
          <w:szCs w:val="28"/>
        </w:rPr>
        <w:tab/>
      </w:r>
      <w:r w:rsidRPr="00E375C8">
        <w:rPr>
          <w:rFonts w:ascii="Calibri Light" w:hAnsi="Calibri Light" w:cs="Calibri Light"/>
          <w:szCs w:val="28"/>
        </w:rPr>
        <w:tab/>
      </w:r>
      <w:r w:rsidRPr="00E375C8">
        <w:rPr>
          <w:rFonts w:ascii="Calibri Light" w:hAnsi="Calibri Light" w:cs="Calibri Light"/>
          <w:szCs w:val="28"/>
        </w:rPr>
        <w:tab/>
      </w:r>
      <w:r w:rsidRPr="00E375C8">
        <w:rPr>
          <w:rFonts w:ascii="Calibri Light" w:hAnsi="Calibri Light" w:cs="Calibri Light"/>
          <w:szCs w:val="28"/>
        </w:rPr>
        <w:tab/>
      </w:r>
      <w:r w:rsidRPr="00E375C8">
        <w:rPr>
          <w:rFonts w:ascii="Calibri Light" w:hAnsi="Calibri Light" w:cs="Calibri Light"/>
          <w:szCs w:val="28"/>
        </w:rPr>
        <w:tab/>
      </w:r>
    </w:p>
    <w:p w14:paraId="34277713" w14:textId="47355B8D" w:rsidR="00407CD7" w:rsidRPr="007C51B1" w:rsidRDefault="004238B8" w:rsidP="00407CD7">
      <w:pPr>
        <w:pStyle w:val="Li"/>
        <w:spacing w:after="280" w:afterAutospacing="1"/>
        <w:rPr>
          <w:rFonts w:ascii="Calibri Light" w:hAnsi="Calibri Light" w:cs="Calibri Light"/>
          <w:b/>
          <w:szCs w:val="28"/>
          <w:lang w:val="en-US"/>
        </w:rPr>
      </w:pPr>
      <w:r>
        <w:rPr>
          <w:rFonts w:ascii="Calibri Light" w:hAnsi="Calibri Light" w:cs="Calibri Light"/>
          <w:b/>
          <w:szCs w:val="28"/>
          <w:lang w:val="en-IN"/>
        </w:rPr>
        <w:t xml:space="preserve">Naresh </w:t>
      </w:r>
      <w:proofErr w:type="spellStart"/>
      <w:r>
        <w:rPr>
          <w:rFonts w:ascii="Calibri Light" w:hAnsi="Calibri Light" w:cs="Calibri Light"/>
          <w:b/>
          <w:szCs w:val="28"/>
          <w:lang w:val="en-IN"/>
        </w:rPr>
        <w:t>Namdeo</w:t>
      </w:r>
      <w:proofErr w:type="spellEnd"/>
      <w:r>
        <w:rPr>
          <w:rFonts w:ascii="Calibri Light" w:hAnsi="Calibri Light" w:cs="Calibri Light"/>
          <w:b/>
          <w:szCs w:val="28"/>
          <w:lang w:val="en-IN"/>
        </w:rPr>
        <w:t xml:space="preserve"> Vichare.</w:t>
      </w:r>
    </w:p>
    <w:p w14:paraId="690FD2D7" w14:textId="77777777" w:rsidR="00407CD7" w:rsidRDefault="00407CD7">
      <w:pPr>
        <w:spacing w:before="40" w:after="40" w:line="240" w:lineRule="auto"/>
        <w:ind w:left="2160" w:hanging="2160"/>
        <w:rPr>
          <w:sz w:val="20"/>
          <w:szCs w:val="20"/>
        </w:rPr>
      </w:pPr>
    </w:p>
    <w:sectPr w:rsidR="00407CD7" w:rsidSect="00190075">
      <w:pgSz w:w="12240" w:h="15840"/>
      <w:pgMar w:top="1008" w:right="1008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FD4F6" w14:textId="77777777" w:rsidR="00792597" w:rsidRDefault="00792597" w:rsidP="00663A09">
      <w:pPr>
        <w:spacing w:after="0" w:line="240" w:lineRule="auto"/>
      </w:pPr>
      <w:r>
        <w:separator/>
      </w:r>
    </w:p>
  </w:endnote>
  <w:endnote w:type="continuationSeparator" w:id="0">
    <w:p w14:paraId="53C2F95F" w14:textId="77777777" w:rsidR="00792597" w:rsidRDefault="00792597" w:rsidP="0066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DFDE9" w14:textId="77777777" w:rsidR="00792597" w:rsidRDefault="00792597" w:rsidP="00663A09">
      <w:pPr>
        <w:spacing w:after="0" w:line="240" w:lineRule="auto"/>
      </w:pPr>
      <w:r>
        <w:separator/>
      </w:r>
    </w:p>
  </w:footnote>
  <w:footnote w:type="continuationSeparator" w:id="0">
    <w:p w14:paraId="7A26862F" w14:textId="77777777" w:rsidR="00792597" w:rsidRDefault="00792597" w:rsidP="00663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F114"/>
      </v:shape>
    </w:pict>
  </w:numPicBullet>
  <w:abstractNum w:abstractNumId="0" w15:restartNumberingAfterBreak="0">
    <w:nsid w:val="00000001"/>
    <w:multiLevelType w:val="hybridMultilevel"/>
    <w:tmpl w:val="5BB2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61C4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8B65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4"/>
    <w:lvl w:ilvl="0" w:tplc="E3C483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156A4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46B5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B474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60DA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3C41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A88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3817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B004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C78F5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7FACE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90FC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3EF9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6AF0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AA71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84FD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3C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BEFB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B80F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BE88B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683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B4AF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AC0C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4AD5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624C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460E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7655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F420E16"/>
    <w:multiLevelType w:val="hybridMultilevel"/>
    <w:tmpl w:val="18A82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E6863"/>
    <w:multiLevelType w:val="hybridMultilevel"/>
    <w:tmpl w:val="0DDE5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A0544"/>
    <w:multiLevelType w:val="hybridMultilevel"/>
    <w:tmpl w:val="83524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D2A7E"/>
    <w:multiLevelType w:val="hybridMultilevel"/>
    <w:tmpl w:val="CA908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15D76"/>
    <w:multiLevelType w:val="hybridMultilevel"/>
    <w:tmpl w:val="5FEC6E86"/>
    <w:lvl w:ilvl="0" w:tplc="40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1" w15:restartNumberingAfterBreak="0">
    <w:nsid w:val="6B055CEC"/>
    <w:multiLevelType w:val="hybridMultilevel"/>
    <w:tmpl w:val="7B2CB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A71415"/>
    <w:multiLevelType w:val="hybridMultilevel"/>
    <w:tmpl w:val="4988515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7A06CBE">
      <w:start w:val="1"/>
      <w:numFmt w:val="bullet"/>
      <w:lvlText w:val=""/>
      <w:lvlJc w:val="left"/>
      <w:pPr>
        <w:ind w:left="108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64336007">
    <w:abstractNumId w:val="1"/>
  </w:num>
  <w:num w:numId="2" w16cid:durableId="345601609">
    <w:abstractNumId w:val="11"/>
  </w:num>
  <w:num w:numId="3" w16cid:durableId="505218536">
    <w:abstractNumId w:val="2"/>
  </w:num>
  <w:num w:numId="4" w16cid:durableId="1985351833">
    <w:abstractNumId w:val="0"/>
  </w:num>
  <w:num w:numId="5" w16cid:durableId="280454355">
    <w:abstractNumId w:val="3"/>
  </w:num>
  <w:num w:numId="6" w16cid:durableId="171650255">
    <w:abstractNumId w:val="4"/>
  </w:num>
  <w:num w:numId="7" w16cid:durableId="2007129706">
    <w:abstractNumId w:val="5"/>
  </w:num>
  <w:num w:numId="8" w16cid:durableId="1296178947">
    <w:abstractNumId w:val="10"/>
  </w:num>
  <w:num w:numId="9" w16cid:durableId="880094128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8365084">
    <w:abstractNumId w:val="12"/>
  </w:num>
  <w:num w:numId="11" w16cid:durableId="893926100">
    <w:abstractNumId w:val="7"/>
  </w:num>
  <w:num w:numId="12" w16cid:durableId="205987914">
    <w:abstractNumId w:val="9"/>
  </w:num>
  <w:num w:numId="13" w16cid:durableId="211306302">
    <w:abstractNumId w:val="8"/>
  </w:num>
  <w:num w:numId="14" w16cid:durableId="1236162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68"/>
    <w:rsid w:val="00006E27"/>
    <w:rsid w:val="00074DE2"/>
    <w:rsid w:val="000A3C4A"/>
    <w:rsid w:val="000E09D8"/>
    <w:rsid w:val="00156C55"/>
    <w:rsid w:val="0016509F"/>
    <w:rsid w:val="00190075"/>
    <w:rsid w:val="001907AF"/>
    <w:rsid w:val="001C1D7F"/>
    <w:rsid w:val="00202C0E"/>
    <w:rsid w:val="00215820"/>
    <w:rsid w:val="00237AF4"/>
    <w:rsid w:val="00255699"/>
    <w:rsid w:val="00297FE2"/>
    <w:rsid w:val="002D3120"/>
    <w:rsid w:val="0033679B"/>
    <w:rsid w:val="00356880"/>
    <w:rsid w:val="003A1F49"/>
    <w:rsid w:val="00407CD7"/>
    <w:rsid w:val="004238B8"/>
    <w:rsid w:val="00440A76"/>
    <w:rsid w:val="0046077D"/>
    <w:rsid w:val="004E1ACD"/>
    <w:rsid w:val="005268A5"/>
    <w:rsid w:val="00534CDF"/>
    <w:rsid w:val="00554176"/>
    <w:rsid w:val="005803E7"/>
    <w:rsid w:val="0058167F"/>
    <w:rsid w:val="00584CCC"/>
    <w:rsid w:val="00602092"/>
    <w:rsid w:val="00631F79"/>
    <w:rsid w:val="00663667"/>
    <w:rsid w:val="00663A09"/>
    <w:rsid w:val="006E3289"/>
    <w:rsid w:val="006E540F"/>
    <w:rsid w:val="00702EE2"/>
    <w:rsid w:val="00792597"/>
    <w:rsid w:val="007976C3"/>
    <w:rsid w:val="007E6610"/>
    <w:rsid w:val="007F5218"/>
    <w:rsid w:val="00811E13"/>
    <w:rsid w:val="00817AA7"/>
    <w:rsid w:val="0082319A"/>
    <w:rsid w:val="00845ECA"/>
    <w:rsid w:val="008953A9"/>
    <w:rsid w:val="008D77B5"/>
    <w:rsid w:val="008E46B2"/>
    <w:rsid w:val="008F51A8"/>
    <w:rsid w:val="00914DF9"/>
    <w:rsid w:val="009603D5"/>
    <w:rsid w:val="00995388"/>
    <w:rsid w:val="009F7EC3"/>
    <w:rsid w:val="00A376B6"/>
    <w:rsid w:val="00A4187E"/>
    <w:rsid w:val="00A50C45"/>
    <w:rsid w:val="00A67537"/>
    <w:rsid w:val="00A93AC9"/>
    <w:rsid w:val="00A97D30"/>
    <w:rsid w:val="00AC7EC7"/>
    <w:rsid w:val="00AE256F"/>
    <w:rsid w:val="00AE7E05"/>
    <w:rsid w:val="00B434F5"/>
    <w:rsid w:val="00B6433B"/>
    <w:rsid w:val="00B81082"/>
    <w:rsid w:val="00BA5D5D"/>
    <w:rsid w:val="00BA73EE"/>
    <w:rsid w:val="00BF0CD5"/>
    <w:rsid w:val="00C558B7"/>
    <w:rsid w:val="00CD2428"/>
    <w:rsid w:val="00CE5974"/>
    <w:rsid w:val="00CE64BF"/>
    <w:rsid w:val="00D16A0C"/>
    <w:rsid w:val="00D313AA"/>
    <w:rsid w:val="00D50068"/>
    <w:rsid w:val="00D81C8D"/>
    <w:rsid w:val="00DC1F63"/>
    <w:rsid w:val="00E03000"/>
    <w:rsid w:val="00E53EDE"/>
    <w:rsid w:val="00E54F8F"/>
    <w:rsid w:val="00E65486"/>
    <w:rsid w:val="00E77683"/>
    <w:rsid w:val="00E8763C"/>
    <w:rsid w:val="00EA0A5E"/>
    <w:rsid w:val="00ED7E14"/>
    <w:rsid w:val="00F474EF"/>
    <w:rsid w:val="00F54890"/>
    <w:rsid w:val="00FB2E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80DC"/>
  <w15:docId w15:val="{04BA4B60-4DA6-441E-980F-7CF0B14E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AC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E1ACD"/>
    <w:rPr>
      <w:color w:val="0000FF"/>
      <w:u w:val="single"/>
    </w:rPr>
  </w:style>
  <w:style w:type="paragraph" w:customStyle="1" w:styleId="Ul">
    <w:name w:val="Ul"/>
    <w:basedOn w:val="Normal"/>
    <w:rsid w:val="00407CD7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407CD7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3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A09"/>
  </w:style>
  <w:style w:type="paragraph" w:styleId="Footer">
    <w:name w:val="footer"/>
    <w:basedOn w:val="Normal"/>
    <w:link w:val="FooterChar"/>
    <w:uiPriority w:val="99"/>
    <w:unhideWhenUsed/>
    <w:rsid w:val="00663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A09"/>
  </w:style>
  <w:style w:type="paragraph" w:customStyle="1" w:styleId="ParaAttribute9">
    <w:name w:val="ParaAttribute9"/>
    <w:rsid w:val="00D313AA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GB" w:eastAsia="en-GB"/>
    </w:rPr>
  </w:style>
  <w:style w:type="paragraph" w:customStyle="1" w:styleId="ParaAttribute3">
    <w:name w:val="ParaAttribute3"/>
    <w:rsid w:val="00D313AA"/>
    <w:pPr>
      <w:tabs>
        <w:tab w:val="left" w:pos="4500"/>
        <w:tab w:val="left" w:pos="4500"/>
      </w:tabs>
      <w:wordWrap w:val="0"/>
      <w:spacing w:after="0" w:line="240" w:lineRule="auto"/>
      <w:ind w:right="-5940"/>
    </w:pPr>
    <w:rPr>
      <w:rFonts w:ascii="Times New Roman" w:eastAsia="Batang" w:hAnsi="Times New Roman" w:cs="Times New Roman"/>
      <w:sz w:val="20"/>
      <w:szCs w:val="20"/>
      <w:lang w:val="en-GB" w:eastAsia="en-GB"/>
    </w:rPr>
  </w:style>
  <w:style w:type="character" w:customStyle="1" w:styleId="CharAttribute30">
    <w:name w:val="CharAttribute30"/>
    <w:rsid w:val="00702EE2"/>
    <w:rPr>
      <w:rFonts w:ascii="Calibri" w:eastAsia="Gulim" w:hAnsi="Calibri" w:hint="default"/>
      <w:sz w:val="22"/>
    </w:rPr>
  </w:style>
  <w:style w:type="paragraph" w:customStyle="1" w:styleId="ParaAttribute2">
    <w:name w:val="ParaAttribute2"/>
    <w:rsid w:val="00356880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GB" w:eastAsia="en-GB"/>
    </w:rPr>
  </w:style>
  <w:style w:type="character" w:customStyle="1" w:styleId="CharAttribute3">
    <w:name w:val="CharAttribute3"/>
    <w:rsid w:val="00356880"/>
    <w:rPr>
      <w:rFonts w:ascii="Arial" w:eastAsia="Arial" w:hAnsi="Arial" w:hint="default"/>
      <w:b/>
      <w:sz w:val="28"/>
    </w:rPr>
  </w:style>
  <w:style w:type="paragraph" w:styleId="NoSpacing">
    <w:name w:val="No Spacing"/>
    <w:link w:val="NoSpacingChar"/>
    <w:uiPriority w:val="1"/>
    <w:qFormat/>
    <w:rsid w:val="00AE7E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7E0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Khushnuma</dc:creator>
  <cp:lastModifiedBy>Naresh Vichare</cp:lastModifiedBy>
  <cp:revision>2</cp:revision>
  <cp:lastPrinted>2019-04-11T13:59:00Z</cp:lastPrinted>
  <dcterms:created xsi:type="dcterms:W3CDTF">2022-09-14T11:03:00Z</dcterms:created>
  <dcterms:modified xsi:type="dcterms:W3CDTF">2022-09-14T11:03:00Z</dcterms:modified>
</cp:coreProperties>
</file>